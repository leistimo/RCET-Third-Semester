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F334" w14:textId="4D0EDDC7" w:rsidR="001D4EE1" w:rsidRDefault="001E265C">
      <w:pPr>
        <w:widowControl w:val="0"/>
      </w:pPr>
      <w:r>
        <w:fldChar w:fldCharType="begin"/>
      </w:r>
      <w:r w:rsidR="001D4EE1">
        <w:instrText xml:space="preserve"> SEQ CHAPTER \h \r 1</w:instrText>
      </w:r>
      <w:r>
        <w:fldChar w:fldCharType="end"/>
      </w:r>
      <w:r w:rsidR="001D4EE1">
        <w:rPr>
          <w:b/>
          <w:u w:val="single"/>
        </w:rPr>
        <w:t>Integrals applied</w:t>
      </w:r>
    </w:p>
    <w:p w14:paraId="6AB5EF66" w14:textId="77777777" w:rsidR="001D4EE1" w:rsidRDefault="001D4EE1">
      <w:pPr>
        <w:widowControl w:val="0"/>
      </w:pPr>
    </w:p>
    <w:p w14:paraId="60AE1044" w14:textId="77777777" w:rsidR="001D4EE1" w:rsidRDefault="001D4EE1">
      <w:pPr>
        <w:pStyle w:val="Level1"/>
        <w:numPr>
          <w:ilvl w:val="0"/>
          <w:numId w:val="1"/>
        </w:numPr>
        <w:ind w:left="720" w:hanging="720"/>
      </w:pPr>
      <w:r>
        <w:tab/>
      </w:r>
      <w:r>
        <w:rPr>
          <w:i/>
        </w:rPr>
        <w:t>q</w:t>
      </w:r>
      <w:r>
        <w:t xml:space="preserve"> = </w:t>
      </w:r>
      <w:r w:rsidR="00E7213B">
        <w:t xml:space="preserve">∫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dt</w:t>
      </w:r>
    </w:p>
    <w:p w14:paraId="10B2F658" w14:textId="77777777" w:rsidR="001D4EE1" w:rsidRDefault="001D4EE1">
      <w:pPr>
        <w:widowControl w:val="0"/>
      </w:pPr>
    </w:p>
    <w:p w14:paraId="3CA14830" w14:textId="77777777" w:rsidR="001D4EE1" w:rsidRDefault="001D4EE1">
      <w:pPr>
        <w:widowControl w:val="0"/>
      </w:pPr>
    </w:p>
    <w:p w14:paraId="125B3873" w14:textId="77777777" w:rsidR="001D4EE1" w:rsidRDefault="00D84511" w:rsidP="00D84511">
      <w:pPr>
        <w:pStyle w:val="Level1"/>
        <w:spacing w:before="240"/>
      </w:pPr>
      <w:r>
        <w:t>2)</w:t>
      </w:r>
      <w:r w:rsidR="00C54A25">
        <w:rPr>
          <w:i/>
        </w:rPr>
        <w:t xml:space="preserve">         </w:t>
      </w:r>
      <w:proofErr w:type="spellStart"/>
      <w:r w:rsidR="001D4EE1">
        <w:rPr>
          <w:i/>
        </w:rPr>
        <w:t>v</w:t>
      </w:r>
      <w:r w:rsidR="001D4EE1">
        <w:rPr>
          <w:i/>
          <w:vertAlign w:val="subscript"/>
        </w:rPr>
        <w:t>c</w:t>
      </w:r>
      <w:proofErr w:type="spellEnd"/>
      <w:r w:rsidR="001D4EE1">
        <w:t xml:space="preserve"> = (1/C)</w:t>
      </w:r>
      <w:r w:rsidR="00E7213B">
        <w:t xml:space="preserve">∫ </w:t>
      </w:r>
      <w:proofErr w:type="spellStart"/>
      <w:r w:rsidR="001D4EE1">
        <w:rPr>
          <w:i/>
        </w:rPr>
        <w:t>i</w:t>
      </w:r>
      <w:proofErr w:type="spellEnd"/>
      <w:r w:rsidR="001D4EE1">
        <w:rPr>
          <w:i/>
        </w:rPr>
        <w:t xml:space="preserve"> dt</w:t>
      </w:r>
      <w:r w:rsidR="001D4EE1">
        <w:tab/>
      </w:r>
    </w:p>
    <w:p w14:paraId="5091538A" w14:textId="77777777" w:rsidR="001D4EE1" w:rsidRDefault="001D4EE1">
      <w:pPr>
        <w:widowControl w:val="0"/>
      </w:pPr>
    </w:p>
    <w:p w14:paraId="723EC513" w14:textId="77777777" w:rsidR="001D4EE1" w:rsidRDefault="001D4EE1">
      <w:pPr>
        <w:widowControl w:val="0"/>
      </w:pPr>
    </w:p>
    <w:p w14:paraId="6D1B51FA" w14:textId="77777777" w:rsidR="001D4EE1" w:rsidRDefault="001D4EE1">
      <w:pPr>
        <w:widowControl w:val="0"/>
      </w:pPr>
    </w:p>
    <w:p w14:paraId="4C24C933" w14:textId="77777777" w:rsidR="001D4EE1" w:rsidRDefault="001D4EE1">
      <w:pPr>
        <w:widowControl w:val="0"/>
        <w:rPr>
          <w:i/>
        </w:rPr>
      </w:pPr>
      <w:r>
        <w:t xml:space="preserve">3) </w:t>
      </w:r>
      <w:r>
        <w:tab/>
      </w:r>
      <w:r w:rsidR="00E7213B" w:rsidRPr="00E7213B">
        <w:rPr>
          <w:i/>
        </w:rPr>
        <w:t>w</w:t>
      </w:r>
      <w:r>
        <w:rPr>
          <w:i/>
        </w:rPr>
        <w:t xml:space="preserve"> =</w:t>
      </w:r>
      <w:r w:rsidR="00E7213B">
        <w:t xml:space="preserve"> ∫ </w:t>
      </w:r>
      <w:r>
        <w:rPr>
          <w:i/>
        </w:rPr>
        <w:t>p</w:t>
      </w:r>
      <w:r>
        <w:t xml:space="preserve"> </w:t>
      </w:r>
      <w:r>
        <w:rPr>
          <w:i/>
        </w:rPr>
        <w:t>dt</w:t>
      </w:r>
    </w:p>
    <w:p w14:paraId="3A477A3A" w14:textId="77777777" w:rsidR="001D4EE1" w:rsidRDefault="001D4EE1">
      <w:pPr>
        <w:widowControl w:val="0"/>
        <w:rPr>
          <w:i/>
        </w:rPr>
      </w:pPr>
    </w:p>
    <w:p w14:paraId="6328CE99" w14:textId="77777777" w:rsidR="001D4EE1" w:rsidRDefault="001D4EE1">
      <w:pPr>
        <w:widowControl w:val="0"/>
        <w:rPr>
          <w:i/>
        </w:rPr>
      </w:pPr>
    </w:p>
    <w:p w14:paraId="2F8AA105" w14:textId="77777777" w:rsidR="001D4EE1" w:rsidRDefault="001D4EE1">
      <w:pPr>
        <w:widowControl w:val="0"/>
        <w:rPr>
          <w:i/>
        </w:rPr>
      </w:pPr>
    </w:p>
    <w:p w14:paraId="745003B2" w14:textId="77777777" w:rsidR="001D4EE1" w:rsidRDefault="001D4EE1">
      <w:pPr>
        <w:widowControl w:val="0"/>
        <w:rPr>
          <w:i/>
        </w:rPr>
      </w:pPr>
    </w:p>
    <w:p w14:paraId="3CAABD6C" w14:textId="77777777" w:rsidR="001D4EE1" w:rsidRPr="00E7213B" w:rsidRDefault="001D4EE1">
      <w:pPr>
        <w:widowControl w:val="0"/>
        <w:ind w:left="720" w:hanging="720"/>
      </w:pPr>
      <w:r>
        <w:t>4)</w:t>
      </w:r>
      <w:r>
        <w:tab/>
      </w:r>
      <w:r w:rsidR="00CC5334">
        <w:t>Φ</w:t>
      </w:r>
      <w:r>
        <w:t>= (</w:t>
      </w:r>
      <w:r>
        <w:rPr>
          <w:i/>
        </w:rPr>
        <w:t>-</w:t>
      </w:r>
      <w:r>
        <w:t>1/</w:t>
      </w:r>
      <w:r>
        <w:rPr>
          <w:i/>
        </w:rPr>
        <w:t>N</w:t>
      </w:r>
      <w:r>
        <w:t>)</w:t>
      </w:r>
      <w:r w:rsidR="00E7213B">
        <w:t xml:space="preserve"> ∫ </w:t>
      </w:r>
      <w:proofErr w:type="spellStart"/>
      <w:r>
        <w:rPr>
          <w:i/>
        </w:rPr>
        <w:t>v</w:t>
      </w:r>
      <w:r>
        <w:rPr>
          <w:i/>
          <w:vertAlign w:val="subscript"/>
        </w:rPr>
        <w:t>ind</w:t>
      </w:r>
      <w:proofErr w:type="spellEnd"/>
      <w:r>
        <w:rPr>
          <w:i/>
        </w:rPr>
        <w:t xml:space="preserve"> dt</w:t>
      </w:r>
    </w:p>
    <w:p w14:paraId="7D31B884" w14:textId="77777777" w:rsidR="001D4EE1" w:rsidRDefault="001D4EE1">
      <w:pPr>
        <w:widowControl w:val="0"/>
      </w:pPr>
    </w:p>
    <w:p w14:paraId="77808973" w14:textId="77777777" w:rsidR="001D4EE1" w:rsidRDefault="001D4EE1">
      <w:pPr>
        <w:widowControl w:val="0"/>
      </w:pPr>
    </w:p>
    <w:p w14:paraId="1925F764" w14:textId="77777777" w:rsidR="001D4EE1" w:rsidRDefault="001D4EE1">
      <w:pPr>
        <w:widowControl w:val="0"/>
      </w:pPr>
    </w:p>
    <w:p w14:paraId="60907F7B" w14:textId="77777777" w:rsidR="001D4EE1" w:rsidRDefault="001D4EE1">
      <w:pPr>
        <w:widowControl w:val="0"/>
      </w:pPr>
      <w:r>
        <w:tab/>
      </w:r>
    </w:p>
    <w:p w14:paraId="22778ED1" w14:textId="77777777" w:rsidR="001D4EE1" w:rsidRDefault="001D4EE1" w:rsidP="00E7213B">
      <w:pPr>
        <w:pStyle w:val="Level1"/>
        <w:numPr>
          <w:ilvl w:val="0"/>
          <w:numId w:val="3"/>
        </w:numPr>
        <w:ind w:left="720" w:hanging="720"/>
      </w:pPr>
      <w:r>
        <w:tab/>
      </w:r>
      <w:proofErr w:type="spellStart"/>
      <w:r w:rsidRPr="00E7213B">
        <w:rPr>
          <w:i/>
        </w:rPr>
        <w:t>i</w:t>
      </w:r>
      <w:proofErr w:type="spellEnd"/>
      <w:r w:rsidRPr="00E7213B">
        <w:rPr>
          <w:i/>
        </w:rPr>
        <w:t xml:space="preserve"> = </w:t>
      </w:r>
      <w:r>
        <w:t>(</w:t>
      </w:r>
      <w:r w:rsidRPr="00E7213B">
        <w:rPr>
          <w:i/>
        </w:rPr>
        <w:t>-</w:t>
      </w:r>
      <w:r>
        <w:t>1</w:t>
      </w:r>
      <w:r w:rsidRPr="00E7213B">
        <w:rPr>
          <w:i/>
        </w:rPr>
        <w:t>/L</w:t>
      </w:r>
      <w:r>
        <w:t>)</w:t>
      </w:r>
      <w:r w:rsidR="00E7213B">
        <w:t xml:space="preserve"> ∫ </w:t>
      </w:r>
      <w:proofErr w:type="spellStart"/>
      <w:r w:rsidRPr="00E7213B">
        <w:rPr>
          <w:i/>
        </w:rPr>
        <w:t>v</w:t>
      </w:r>
      <w:r w:rsidRPr="00E7213B">
        <w:rPr>
          <w:i/>
          <w:vertAlign w:val="subscript"/>
        </w:rPr>
        <w:t>ind</w:t>
      </w:r>
      <w:proofErr w:type="spellEnd"/>
      <w:r w:rsidRPr="00E7213B">
        <w:rPr>
          <w:i/>
        </w:rPr>
        <w:t xml:space="preserve"> dt</w:t>
      </w:r>
    </w:p>
    <w:p w14:paraId="5FAEA870" w14:textId="77777777" w:rsidR="001D4EE1" w:rsidRDefault="001D4EE1">
      <w:pPr>
        <w:widowControl w:val="0"/>
        <w:rPr>
          <w:i/>
        </w:rPr>
      </w:pPr>
    </w:p>
    <w:p w14:paraId="4A80B996" w14:textId="77777777" w:rsidR="001D4EE1" w:rsidRDefault="001D4EE1">
      <w:pPr>
        <w:widowControl w:val="0"/>
        <w:rPr>
          <w:i/>
        </w:rPr>
      </w:pPr>
    </w:p>
    <w:p w14:paraId="475C94B8" w14:textId="77777777" w:rsidR="001D4EE1" w:rsidRDefault="001D4EE1">
      <w:pPr>
        <w:widowControl w:val="0"/>
        <w:rPr>
          <w:i/>
        </w:rPr>
      </w:pPr>
    </w:p>
    <w:p w14:paraId="45C23FE5" w14:textId="77777777" w:rsidR="001D4EE1" w:rsidRDefault="001D4EE1">
      <w:pPr>
        <w:widowControl w:val="0"/>
        <w:rPr>
          <w:i/>
        </w:rPr>
      </w:pPr>
    </w:p>
    <w:p w14:paraId="481A00FE" w14:textId="77777777" w:rsidR="001D4EE1" w:rsidRDefault="001D4EE1">
      <w:pPr>
        <w:pStyle w:val="Level1"/>
        <w:numPr>
          <w:ilvl w:val="0"/>
          <w:numId w:val="3"/>
        </w:numPr>
        <w:ind w:left="720" w:hanging="720"/>
      </w:pPr>
      <w:r>
        <w:tab/>
      </w:r>
      <w:r>
        <w:rPr>
          <w:i/>
        </w:rPr>
        <w:t>i</w:t>
      </w:r>
      <w:r>
        <w:rPr>
          <w:vertAlign w:val="subscript"/>
        </w:rPr>
        <w:t xml:space="preserve">1 </w:t>
      </w:r>
      <w:r>
        <w:t>= (-1/M)</w:t>
      </w:r>
      <w:r w:rsidR="00E7213B">
        <w:t xml:space="preserve"> ∫ </w:t>
      </w:r>
      <w:r>
        <w:rPr>
          <w:i/>
        </w:rPr>
        <w:t>v</w:t>
      </w:r>
      <w:r>
        <w:rPr>
          <w:vertAlign w:val="subscript"/>
        </w:rPr>
        <w:t>2</w:t>
      </w:r>
      <w:r>
        <w:t xml:space="preserve"> </w:t>
      </w:r>
      <w:r>
        <w:rPr>
          <w:i/>
        </w:rPr>
        <w:t>dt</w:t>
      </w:r>
    </w:p>
    <w:p w14:paraId="28A4F115" w14:textId="77777777" w:rsidR="001D4EE1" w:rsidRDefault="001D4EE1">
      <w:pPr>
        <w:widowControl w:val="0"/>
        <w:ind w:left="1440"/>
        <w:rPr>
          <w:i/>
        </w:rPr>
      </w:pPr>
    </w:p>
    <w:p w14:paraId="5AC1802E" w14:textId="77777777" w:rsidR="001D4EE1" w:rsidRDefault="001D4EE1">
      <w:pPr>
        <w:widowControl w:val="0"/>
        <w:rPr>
          <w:i/>
        </w:rPr>
      </w:pPr>
    </w:p>
    <w:p w14:paraId="4C5F3E79" w14:textId="77777777" w:rsidR="001D4EE1" w:rsidRDefault="001D4EE1">
      <w:pPr>
        <w:widowControl w:val="0"/>
        <w:rPr>
          <w:i/>
        </w:rPr>
      </w:pPr>
    </w:p>
    <w:p w14:paraId="7CEC9905" w14:textId="77777777" w:rsidR="001D4EE1" w:rsidRDefault="001D4EE1">
      <w:pPr>
        <w:widowControl w:val="0"/>
        <w:rPr>
          <w:i/>
        </w:rPr>
      </w:pPr>
      <w:proofErr w:type="spellStart"/>
      <w:r>
        <w:rPr>
          <w:b/>
        </w:rPr>
        <w:t>Kirchoff’s</w:t>
      </w:r>
      <w:proofErr w:type="spellEnd"/>
      <w:r>
        <w:rPr>
          <w:b/>
        </w:rPr>
        <w:t xml:space="preserve"> Laws Applied</w:t>
      </w:r>
      <w:r>
        <w:t>:</w:t>
      </w:r>
    </w:p>
    <w:p w14:paraId="1BB758B1" w14:textId="77777777" w:rsidR="001D4EE1" w:rsidRDefault="001D4EE1">
      <w:pPr>
        <w:widowControl w:val="0"/>
      </w:pPr>
      <w:r>
        <w:rPr>
          <w:i/>
        </w:rPr>
        <w:tab/>
      </w:r>
      <w:r>
        <w:rPr>
          <w:i/>
        </w:rPr>
        <w:tab/>
      </w:r>
    </w:p>
    <w:p w14:paraId="63D24C26" w14:textId="77777777" w:rsidR="001D4EE1" w:rsidRDefault="001D4EE1">
      <w:pPr>
        <w:pStyle w:val="Level1"/>
        <w:numPr>
          <w:ilvl w:val="0"/>
          <w:numId w:val="3"/>
        </w:numPr>
        <w:ind w:left="720" w:hanging="720"/>
      </w:pPr>
      <w:r>
        <w:tab/>
        <w:t xml:space="preserve">The current Law.  </w:t>
      </w:r>
    </w:p>
    <w:p w14:paraId="15C04372" w14:textId="77777777" w:rsidR="001D4EE1" w:rsidRDefault="001D4EE1">
      <w:pPr>
        <w:widowControl w:val="0"/>
        <w:rPr>
          <w:i/>
        </w:rPr>
      </w:pPr>
    </w:p>
    <w:p w14:paraId="0BE826A3" w14:textId="77777777" w:rsidR="001D4EE1" w:rsidRDefault="001D4EE1">
      <w:pPr>
        <w:widowControl w:val="0"/>
        <w:rPr>
          <w:i/>
        </w:rPr>
      </w:pPr>
      <w:r>
        <w:rPr>
          <w:i/>
        </w:rPr>
        <w:tab/>
        <w:t>The sum of the currents toward any point in a circuit ant any instant equals zero.</w:t>
      </w:r>
    </w:p>
    <w:p w14:paraId="641EF3DC" w14:textId="77777777" w:rsidR="001D4EE1" w:rsidRDefault="001D4EE1">
      <w:pPr>
        <w:widowControl w:val="0"/>
        <w:rPr>
          <w:i/>
        </w:rPr>
      </w:pPr>
    </w:p>
    <w:p w14:paraId="127E250D" w14:textId="77777777" w:rsidR="001D4EE1" w:rsidRDefault="001D4EE1">
      <w:pPr>
        <w:widowControl w:val="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i</w:t>
      </w:r>
      <w:r>
        <w:rPr>
          <w:i/>
          <w:vertAlign w:val="subscript"/>
        </w:rPr>
        <w:t>g</w:t>
      </w:r>
      <w:proofErr w:type="spellEnd"/>
      <w:r>
        <w:rPr>
          <w:i/>
        </w:rPr>
        <w:t xml:space="preserve"> = </w:t>
      </w:r>
      <w:r>
        <w:t xml:space="preserve">C </w:t>
      </w:r>
      <w:r>
        <w:rPr>
          <w:i/>
        </w:rPr>
        <w:t xml:space="preserve">dv/dt </w:t>
      </w:r>
      <w:r>
        <w:t>+ (</w:t>
      </w:r>
      <w:r>
        <w:rPr>
          <w:i/>
        </w:rPr>
        <w:t>v/R</w:t>
      </w:r>
      <w:r>
        <w:t xml:space="preserve">) </w:t>
      </w:r>
      <w:r w:rsidR="00303439">
        <w:t>-</w:t>
      </w:r>
      <w:r>
        <w:t xml:space="preserve"> (1/L</w:t>
      </w:r>
      <w:r>
        <w:rPr>
          <w:i/>
        </w:rPr>
        <w:t>)</w:t>
      </w:r>
      <w:r w:rsidR="00E7213B">
        <w:rPr>
          <w:i/>
        </w:rPr>
        <w:t xml:space="preserve"> </w:t>
      </w:r>
      <w:r w:rsidR="00E7213B">
        <w:t>∫</w:t>
      </w:r>
      <w:r w:rsidR="00E7213B">
        <w:rPr>
          <w:rFonts w:ascii="WP MathA" w:hAnsi="WP MathA"/>
        </w:rPr>
        <w:t></w:t>
      </w:r>
      <w:r>
        <w:rPr>
          <w:i/>
        </w:rPr>
        <w:t>v dt</w:t>
      </w:r>
    </w:p>
    <w:p w14:paraId="0C602D4E" w14:textId="77777777" w:rsidR="001D4EE1" w:rsidRDefault="001D4EE1">
      <w:pPr>
        <w:widowControl w:val="0"/>
        <w:rPr>
          <w:i/>
        </w:rPr>
      </w:pPr>
    </w:p>
    <w:p w14:paraId="60B6CB0C" w14:textId="77777777" w:rsidR="001D4EE1" w:rsidRDefault="001D4EE1">
      <w:pPr>
        <w:widowControl w:val="0"/>
        <w:rPr>
          <w:i/>
        </w:rPr>
      </w:pPr>
    </w:p>
    <w:p w14:paraId="5F9870A9" w14:textId="77777777" w:rsidR="001D4EE1" w:rsidRDefault="001D4EE1">
      <w:pPr>
        <w:pStyle w:val="Level1"/>
        <w:numPr>
          <w:ilvl w:val="0"/>
          <w:numId w:val="3"/>
        </w:numPr>
        <w:ind w:left="720" w:hanging="720"/>
      </w:pPr>
      <w:r>
        <w:tab/>
        <w:t>The voltage Law.</w:t>
      </w:r>
    </w:p>
    <w:p w14:paraId="7626F369" w14:textId="77777777" w:rsidR="001D4EE1" w:rsidRDefault="001D4EE1">
      <w:pPr>
        <w:widowControl w:val="0"/>
      </w:pPr>
    </w:p>
    <w:p w14:paraId="4F54F230" w14:textId="77777777" w:rsidR="001D4EE1" w:rsidRDefault="001D4EE1">
      <w:pPr>
        <w:widowControl w:val="0"/>
        <w:rPr>
          <w:i/>
        </w:rPr>
      </w:pPr>
      <w:r>
        <w:tab/>
      </w:r>
      <w:r>
        <w:rPr>
          <w:i/>
        </w:rPr>
        <w:t>The sum of the voltage drops around a circuit, at any instant, equals zero.</w:t>
      </w:r>
    </w:p>
    <w:p w14:paraId="08DBFCC6" w14:textId="77777777" w:rsidR="001D4EE1" w:rsidRDefault="001D4EE1">
      <w:pPr>
        <w:widowControl w:val="0"/>
        <w:rPr>
          <w:i/>
        </w:rPr>
      </w:pPr>
    </w:p>
    <w:p w14:paraId="7A7CE987" w14:textId="77777777" w:rsidR="001D4EE1" w:rsidRDefault="001D4EE1">
      <w:pPr>
        <w:widowControl w:val="0"/>
      </w:pPr>
      <w:r>
        <w:rPr>
          <w:i/>
        </w:rPr>
        <w:tab/>
      </w:r>
      <w:r>
        <w:rPr>
          <w:i/>
        </w:rPr>
        <w:tab/>
        <w:t>v</w:t>
      </w:r>
      <w:r>
        <w:rPr>
          <w:i/>
          <w:vertAlign w:val="subscript"/>
        </w:rPr>
        <w:t>g</w:t>
      </w:r>
      <w:r>
        <w:rPr>
          <w:i/>
        </w:rPr>
        <w:t xml:space="preserve"> = </w:t>
      </w:r>
      <w:r w:rsidR="00303439">
        <w:rPr>
          <w:i/>
        </w:rPr>
        <w:t>-</w:t>
      </w:r>
      <w:bookmarkStart w:id="0" w:name="_GoBack"/>
      <w:bookmarkEnd w:id="0"/>
      <w:r>
        <w:t xml:space="preserve">L </w:t>
      </w:r>
      <w:r>
        <w:rPr>
          <w:i/>
        </w:rPr>
        <w:t xml:space="preserve">di/dt </w:t>
      </w:r>
      <w:r>
        <w:t xml:space="preserve">+ </w:t>
      </w:r>
      <w:r>
        <w:rPr>
          <w:i/>
        </w:rPr>
        <w:t xml:space="preserve">Ri </w:t>
      </w:r>
      <w:r>
        <w:t>+ (1/C)</w:t>
      </w:r>
      <w:r w:rsidR="00E7213B">
        <w:t xml:space="preserve"> ∫ </w:t>
      </w:r>
      <w:proofErr w:type="spellStart"/>
      <w:r>
        <w:t>i</w:t>
      </w:r>
      <w:proofErr w:type="spellEnd"/>
      <w:r>
        <w:rPr>
          <w:i/>
        </w:rPr>
        <w:t xml:space="preserve"> dt</w:t>
      </w:r>
    </w:p>
    <w:p w14:paraId="2517E9B0" w14:textId="77777777" w:rsidR="001D4EE1" w:rsidRDefault="001D4EE1">
      <w:pPr>
        <w:widowControl w:val="0"/>
      </w:pPr>
    </w:p>
    <w:p w14:paraId="216CD257" w14:textId="77777777" w:rsidR="004C13B6" w:rsidRDefault="004C13B6">
      <w:pPr>
        <w:widowControl w:val="0"/>
      </w:pPr>
    </w:p>
    <w:p w14:paraId="66CE1F6E" w14:textId="77777777" w:rsidR="001D4EE1" w:rsidRDefault="001D4EE1">
      <w:pPr>
        <w:widowControl w:val="0"/>
      </w:pPr>
    </w:p>
    <w:p w14:paraId="0C98B846" w14:textId="77777777" w:rsidR="00D0617B" w:rsidRDefault="00D0617B">
      <w:pPr>
        <w:widowControl w:val="0"/>
      </w:pPr>
    </w:p>
    <w:p w14:paraId="59E20BD4" w14:textId="77777777" w:rsidR="001D4EE1" w:rsidRDefault="001D4EE1">
      <w:pPr>
        <w:widowControl w:val="0"/>
      </w:pPr>
      <w:r>
        <w:lastRenderedPageBreak/>
        <w:t>261 - Homework: Integrals Applied</w:t>
      </w:r>
    </w:p>
    <w:p w14:paraId="4FEC98E9" w14:textId="77777777" w:rsidR="001D4EE1" w:rsidRDefault="001D4EE1">
      <w:pPr>
        <w:widowControl w:val="0"/>
      </w:pPr>
    </w:p>
    <w:p w14:paraId="42B2F4C4" w14:textId="77777777" w:rsidR="001D4EE1" w:rsidRDefault="001D4EE1">
      <w:pPr>
        <w:widowControl w:val="0"/>
        <w:ind w:left="720" w:hanging="720"/>
      </w:pPr>
      <w:r>
        <w:t xml:space="preserve">1) </w:t>
      </w:r>
      <w:r>
        <w:tab/>
        <w:t xml:space="preserve">The current in a circuit was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</w:t>
      </w:r>
      <w:r>
        <w:t>4</w:t>
      </w:r>
      <w:r>
        <w:rPr>
          <w:i/>
        </w:rPr>
        <w:t>t</w:t>
      </w:r>
      <w:r>
        <w:rPr>
          <w:vertAlign w:val="superscript"/>
        </w:rPr>
        <w:t>3</w:t>
      </w:r>
      <w:r>
        <w:t xml:space="preserve"> amps.  How many coulombs were transmitted in 3 seconds?</w:t>
      </w:r>
    </w:p>
    <w:p w14:paraId="6664E00A" w14:textId="77777777" w:rsidR="001D4EE1" w:rsidRDefault="001D4EE1">
      <w:pPr>
        <w:widowControl w:val="0"/>
      </w:pPr>
    </w:p>
    <w:p w14:paraId="46F3BB7F" w14:textId="77777777" w:rsidR="001D4EE1" w:rsidRDefault="001D4EE1">
      <w:pPr>
        <w:widowControl w:val="0"/>
      </w:pPr>
    </w:p>
    <w:p w14:paraId="0F6CC524" w14:textId="77777777" w:rsidR="001D4EE1" w:rsidRDefault="001D4EE1">
      <w:pPr>
        <w:widowControl w:val="0"/>
      </w:pPr>
    </w:p>
    <w:p w14:paraId="5AD3ACED" w14:textId="77777777" w:rsidR="001D4EE1" w:rsidRDefault="001D4EE1">
      <w:pPr>
        <w:widowControl w:val="0"/>
      </w:pPr>
    </w:p>
    <w:p w14:paraId="059DD871" w14:textId="77777777" w:rsidR="001D4EE1" w:rsidRDefault="001D4EE1">
      <w:pPr>
        <w:widowControl w:val="0"/>
      </w:pPr>
    </w:p>
    <w:p w14:paraId="13852073" w14:textId="77777777" w:rsidR="001D4EE1" w:rsidRDefault="001D4EE1">
      <w:pPr>
        <w:widowControl w:val="0"/>
      </w:pPr>
    </w:p>
    <w:p w14:paraId="753A947F" w14:textId="77777777" w:rsidR="001D4EE1" w:rsidRDefault="001D4EE1">
      <w:pPr>
        <w:widowControl w:val="0"/>
      </w:pPr>
    </w:p>
    <w:p w14:paraId="635FB93B" w14:textId="77777777" w:rsidR="001D4EE1" w:rsidRDefault="001D4EE1">
      <w:pPr>
        <w:pStyle w:val="Level1"/>
        <w:numPr>
          <w:ilvl w:val="0"/>
          <w:numId w:val="4"/>
        </w:numPr>
        <w:ind w:left="720" w:hanging="720"/>
      </w:pPr>
      <w:r>
        <w:tab/>
        <w:t>An 80</w:t>
      </w:r>
      <w:r w:rsidR="00CC5334">
        <w:t>µ</w:t>
      </w:r>
      <w:r>
        <w:t xml:space="preserve">f capacitor is charged to 100 volts.  We then apply a current </w:t>
      </w:r>
      <w:proofErr w:type="spellStart"/>
      <w:r>
        <w:rPr>
          <w:i/>
        </w:rPr>
        <w:t>i</w:t>
      </w:r>
      <w:r>
        <w:rPr>
          <w:i/>
          <w:vertAlign w:val="subscript"/>
        </w:rPr>
        <w:t>c</w:t>
      </w:r>
      <w:proofErr w:type="spellEnd"/>
      <w:r>
        <w:t xml:space="preserve"> = 0.04</w:t>
      </w:r>
      <w:r>
        <w:rPr>
          <w:i/>
        </w:rPr>
        <w:t>t</w:t>
      </w:r>
      <w:r>
        <w:rPr>
          <w:vertAlign w:val="superscript"/>
        </w:rPr>
        <w:t>3</w:t>
      </w:r>
      <w:r>
        <w:t xml:space="preserve"> amps in the same polarity as the initial charge.  After how many seconds will the capacitor voltage reach 225 volts?</w:t>
      </w:r>
    </w:p>
    <w:p w14:paraId="6A51F841" w14:textId="77777777" w:rsidR="001D4EE1" w:rsidRDefault="001D4EE1">
      <w:pPr>
        <w:widowControl w:val="0"/>
      </w:pPr>
    </w:p>
    <w:p w14:paraId="65ADBE10" w14:textId="77777777" w:rsidR="001D4EE1" w:rsidRDefault="001D4EE1">
      <w:pPr>
        <w:widowControl w:val="0"/>
      </w:pPr>
    </w:p>
    <w:p w14:paraId="55614D98" w14:textId="77777777" w:rsidR="001D4EE1" w:rsidRDefault="001D4EE1">
      <w:pPr>
        <w:widowControl w:val="0"/>
      </w:pPr>
    </w:p>
    <w:p w14:paraId="10EA9BA2" w14:textId="77777777" w:rsidR="001D4EE1" w:rsidRDefault="001D4EE1">
      <w:pPr>
        <w:widowControl w:val="0"/>
      </w:pPr>
    </w:p>
    <w:p w14:paraId="13616069" w14:textId="77777777" w:rsidR="001D4EE1" w:rsidRDefault="001D4EE1">
      <w:pPr>
        <w:widowControl w:val="0"/>
      </w:pPr>
    </w:p>
    <w:p w14:paraId="19BC455C" w14:textId="77777777" w:rsidR="001D4EE1" w:rsidRDefault="001D4EE1">
      <w:pPr>
        <w:widowControl w:val="0"/>
      </w:pPr>
    </w:p>
    <w:p w14:paraId="66BD8A26" w14:textId="77777777" w:rsidR="001D4EE1" w:rsidRDefault="001D4EE1">
      <w:pPr>
        <w:widowControl w:val="0"/>
      </w:pPr>
    </w:p>
    <w:p w14:paraId="1069C8B2" w14:textId="77777777" w:rsidR="001D4EE1" w:rsidRDefault="001D4EE1">
      <w:pPr>
        <w:pStyle w:val="Level1"/>
        <w:numPr>
          <w:ilvl w:val="0"/>
          <w:numId w:val="4"/>
        </w:numPr>
        <w:ind w:left="720" w:hanging="720"/>
      </w:pPr>
      <w:r>
        <w:tab/>
        <w:t xml:space="preserve">The voltage applied to a circuit was </w:t>
      </w:r>
      <w:r>
        <w:rPr>
          <w:i/>
        </w:rPr>
        <w:t>v</w:t>
      </w:r>
      <w:r>
        <w:t xml:space="preserve"> = 2</w:t>
      </w:r>
      <w:r>
        <w:rPr>
          <w:i/>
        </w:rPr>
        <w:t>t</w:t>
      </w:r>
      <w:r>
        <w:t xml:space="preserve"> +1 volts.  If the current followed the equation</w:t>
      </w:r>
    </w:p>
    <w:p w14:paraId="454515ED" w14:textId="77777777" w:rsidR="001D4EE1" w:rsidRDefault="001D4EE1">
      <w:pPr>
        <w:widowControl w:val="0"/>
      </w:pPr>
      <w:r>
        <w:tab/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</w:t>
      </w:r>
      <w:r>
        <w:t>0.03</w:t>
      </w:r>
      <w:r>
        <w:rPr>
          <w:i/>
        </w:rPr>
        <w:t>t</w:t>
      </w:r>
      <w:r>
        <w:t xml:space="preserve"> amperes, find the energy </w:t>
      </w:r>
      <w:r>
        <w:rPr>
          <w:i/>
        </w:rPr>
        <w:t>w</w:t>
      </w:r>
      <w:r>
        <w:t xml:space="preserve"> delivered from </w:t>
      </w:r>
      <w:r>
        <w:rPr>
          <w:i/>
        </w:rPr>
        <w:t>t</w:t>
      </w:r>
      <w:r>
        <w:t xml:space="preserve"> = 0 to </w:t>
      </w:r>
      <w:r>
        <w:rPr>
          <w:i/>
        </w:rPr>
        <w:t>t</w:t>
      </w:r>
      <w:r>
        <w:t xml:space="preserve"> = 50 seconds.</w:t>
      </w:r>
      <w:r>
        <w:rPr>
          <w:i/>
        </w:rPr>
        <w:t xml:space="preserve"> </w:t>
      </w:r>
      <w:r>
        <w:t xml:space="preserve">  </w:t>
      </w:r>
    </w:p>
    <w:p w14:paraId="066706F5" w14:textId="77777777" w:rsidR="001D4EE1" w:rsidRDefault="001D4EE1">
      <w:pPr>
        <w:widowControl w:val="0"/>
      </w:pPr>
      <w:r>
        <w:tab/>
      </w:r>
      <w:r>
        <w:tab/>
      </w:r>
      <w:r>
        <w:tab/>
      </w:r>
      <w:r>
        <w:tab/>
        <w:t xml:space="preserve"> </w:t>
      </w:r>
    </w:p>
    <w:p w14:paraId="3982A106" w14:textId="77777777" w:rsidR="001D4EE1" w:rsidRDefault="001D4EE1">
      <w:pPr>
        <w:widowControl w:val="0"/>
      </w:pPr>
    </w:p>
    <w:p w14:paraId="6368299C" w14:textId="77777777" w:rsidR="001D4EE1" w:rsidRDefault="001D4EE1">
      <w:pPr>
        <w:widowControl w:val="0"/>
      </w:pPr>
    </w:p>
    <w:p w14:paraId="2E113BFC" w14:textId="77777777" w:rsidR="001D4EE1" w:rsidRDefault="001D4EE1">
      <w:pPr>
        <w:widowControl w:val="0"/>
      </w:pPr>
    </w:p>
    <w:p w14:paraId="6637051E" w14:textId="77777777" w:rsidR="001D4EE1" w:rsidRDefault="001D4EE1">
      <w:pPr>
        <w:widowControl w:val="0"/>
      </w:pPr>
    </w:p>
    <w:p w14:paraId="67CC302E" w14:textId="77777777" w:rsidR="001D4EE1" w:rsidRDefault="001D4EE1">
      <w:pPr>
        <w:widowControl w:val="0"/>
      </w:pPr>
    </w:p>
    <w:p w14:paraId="1F613E36" w14:textId="77777777" w:rsidR="001D4EE1" w:rsidRDefault="001D4EE1">
      <w:pPr>
        <w:widowControl w:val="0"/>
      </w:pPr>
    </w:p>
    <w:p w14:paraId="709C6DDD" w14:textId="77777777" w:rsidR="001D4EE1" w:rsidRDefault="001D4EE1">
      <w:pPr>
        <w:pStyle w:val="Level1"/>
        <w:numPr>
          <w:ilvl w:val="0"/>
          <w:numId w:val="4"/>
        </w:numPr>
        <w:ind w:left="720" w:hanging="720"/>
      </w:pPr>
      <w:r>
        <w:tab/>
        <w:t xml:space="preserve">A 110 turn winding carries a flux of 0.8 weber.  If we now want to vary the flux so that a voltage </w:t>
      </w:r>
      <w:proofErr w:type="spellStart"/>
      <w:r>
        <w:rPr>
          <w:i/>
        </w:rPr>
        <w:t>v</w:t>
      </w:r>
      <w:r>
        <w:rPr>
          <w:i/>
          <w:vertAlign w:val="subscript"/>
        </w:rPr>
        <w:t>ind</w:t>
      </w:r>
      <w:proofErr w:type="spellEnd"/>
      <w:r>
        <w:t xml:space="preserve"> = </w:t>
      </w:r>
      <w:r>
        <w:rPr>
          <w:i/>
        </w:rPr>
        <w:t>-</w:t>
      </w:r>
      <w:r>
        <w:t>5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volts appears in the winding, what equation must the flux through the winding follow?   </w:t>
      </w:r>
    </w:p>
    <w:p w14:paraId="3C2FA5BB" w14:textId="77777777" w:rsidR="001D4EE1" w:rsidRDefault="001D4EE1">
      <w:pPr>
        <w:widowControl w:val="0"/>
      </w:pPr>
    </w:p>
    <w:p w14:paraId="0AF5C6E3" w14:textId="77777777" w:rsidR="001D4EE1" w:rsidRDefault="001D4EE1">
      <w:pPr>
        <w:widowControl w:val="0"/>
      </w:pPr>
    </w:p>
    <w:p w14:paraId="11DB9EAD" w14:textId="77777777" w:rsidR="001D4EE1" w:rsidRDefault="001D4EE1">
      <w:pPr>
        <w:widowControl w:val="0"/>
      </w:pPr>
    </w:p>
    <w:p w14:paraId="31630CC5" w14:textId="77777777" w:rsidR="001D4EE1" w:rsidRDefault="001D4EE1">
      <w:pPr>
        <w:widowControl w:val="0"/>
      </w:pPr>
    </w:p>
    <w:p w14:paraId="3FEDA4B4" w14:textId="77777777" w:rsidR="001D4EE1" w:rsidRDefault="001D4EE1">
      <w:pPr>
        <w:widowControl w:val="0"/>
      </w:pPr>
    </w:p>
    <w:p w14:paraId="1AD45DA4" w14:textId="77777777" w:rsidR="001D4EE1" w:rsidRDefault="001D4EE1">
      <w:pPr>
        <w:widowControl w:val="0"/>
      </w:pPr>
    </w:p>
    <w:p w14:paraId="601924A8" w14:textId="77777777" w:rsidR="001D4EE1" w:rsidRDefault="001D4EE1">
      <w:pPr>
        <w:widowControl w:val="0"/>
      </w:pPr>
    </w:p>
    <w:p w14:paraId="3FA03732" w14:textId="77777777" w:rsidR="001D4EE1" w:rsidRDefault="001D4EE1">
      <w:pPr>
        <w:pStyle w:val="Level1"/>
        <w:numPr>
          <w:ilvl w:val="0"/>
          <w:numId w:val="4"/>
        </w:numPr>
        <w:ind w:left="720" w:hanging="720"/>
      </w:pPr>
      <w:r>
        <w:tab/>
        <w:t xml:space="preserve">A DC current of 0.3 ampere flows in a 15 henry inductor.  Superimposed on this DC is a varying current such that the voltage </w:t>
      </w:r>
      <w:proofErr w:type="spellStart"/>
      <w:r>
        <w:rPr>
          <w:i/>
        </w:rPr>
        <w:t>v</w:t>
      </w:r>
      <w:r>
        <w:rPr>
          <w:i/>
          <w:vertAlign w:val="subscript"/>
        </w:rPr>
        <w:t>ind</w:t>
      </w:r>
      <w:proofErr w:type="spellEnd"/>
      <w:r>
        <w:rPr>
          <w:i/>
        </w:rPr>
        <w:t xml:space="preserve"> = </w:t>
      </w:r>
      <w:r>
        <w:t>120</w:t>
      </w:r>
      <w:r>
        <w:rPr>
          <w:i/>
        </w:rPr>
        <w:t>t</w:t>
      </w:r>
      <w:r w:rsidR="00E7213B" w:rsidRPr="00E7213B">
        <w:rPr>
          <w:i/>
          <w:vertAlign w:val="superscript"/>
        </w:rPr>
        <w:t>⅓</w:t>
      </w:r>
      <w:r>
        <w:t xml:space="preserve"> volts appears in the inductor.  Find the instantaneous total current when </w:t>
      </w:r>
      <w:r>
        <w:rPr>
          <w:i/>
        </w:rPr>
        <w:t>t</w:t>
      </w:r>
      <w:r>
        <w:t xml:space="preserve"> = 1 second (Assume that the DC and AC currents have the same polarity when </w:t>
      </w:r>
      <w:r>
        <w:rPr>
          <w:i/>
        </w:rPr>
        <w:t>t</w:t>
      </w:r>
      <w:r>
        <w:t xml:space="preserve"> = 1 second).</w:t>
      </w:r>
    </w:p>
    <w:p w14:paraId="00723DCD" w14:textId="77777777" w:rsidR="001D4EE1" w:rsidRDefault="001D4EE1">
      <w:pPr>
        <w:widowControl w:val="0"/>
      </w:pPr>
    </w:p>
    <w:p w14:paraId="39B9A3A3" w14:textId="77777777" w:rsidR="004C13B6" w:rsidRDefault="004C13B6">
      <w:pPr>
        <w:widowControl w:val="0"/>
      </w:pPr>
    </w:p>
    <w:p w14:paraId="21C7669B" w14:textId="77777777" w:rsidR="001D4EE1" w:rsidRDefault="001D4EE1">
      <w:pPr>
        <w:widowControl w:val="0"/>
        <w:ind w:left="720" w:hanging="720"/>
      </w:pPr>
      <w:r>
        <w:lastRenderedPageBreak/>
        <w:t xml:space="preserve">6) </w:t>
      </w:r>
      <w:r>
        <w:tab/>
        <w:t>An inductance of 8 henrys is connected in series with a 12</w:t>
      </w:r>
      <w:r w:rsidR="00CC5334">
        <w:t>Ω</w:t>
      </w:r>
      <w:r>
        <w:t xml:space="preserve"> resistor.  Apply to this circuit a voltage </w:t>
      </w:r>
      <w:r>
        <w:rPr>
          <w:i/>
        </w:rPr>
        <w:t>v</w:t>
      </w:r>
      <w:r>
        <w:t xml:space="preserve"> = 20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volts.  If </w:t>
      </w:r>
      <w:proofErr w:type="spellStart"/>
      <w:r>
        <w:rPr>
          <w:i/>
        </w:rPr>
        <w:t>i</w:t>
      </w:r>
      <w:proofErr w:type="spellEnd"/>
      <w:r>
        <w:t xml:space="preserve"> = 0 when </w:t>
      </w:r>
      <w:r>
        <w:rPr>
          <w:i/>
        </w:rPr>
        <w:t>t</w:t>
      </w:r>
      <w:r>
        <w:t xml:space="preserve"> = 0, find an equation for </w:t>
      </w:r>
      <w:proofErr w:type="spellStart"/>
      <w:r>
        <w:rPr>
          <w:i/>
        </w:rPr>
        <w:t>i</w:t>
      </w:r>
      <w:proofErr w:type="spellEnd"/>
      <w:r>
        <w:t xml:space="preserve">. </w:t>
      </w:r>
    </w:p>
    <w:p w14:paraId="79B804B3" w14:textId="77777777" w:rsidR="001D4EE1" w:rsidRDefault="001D4EE1">
      <w:pPr>
        <w:widowControl w:val="0"/>
      </w:pPr>
    </w:p>
    <w:p w14:paraId="2399304E" w14:textId="77777777" w:rsidR="001D4EE1" w:rsidRDefault="001D4EE1">
      <w:pPr>
        <w:widowControl w:val="0"/>
      </w:pPr>
    </w:p>
    <w:p w14:paraId="46DEDBC1" w14:textId="77777777" w:rsidR="001D4EE1" w:rsidRDefault="001D4EE1">
      <w:pPr>
        <w:widowControl w:val="0"/>
      </w:pPr>
    </w:p>
    <w:p w14:paraId="6EA15686" w14:textId="77777777" w:rsidR="001D4EE1" w:rsidRDefault="001D4EE1">
      <w:pPr>
        <w:widowControl w:val="0"/>
      </w:pPr>
    </w:p>
    <w:p w14:paraId="3E814399" w14:textId="77777777" w:rsidR="001D4EE1" w:rsidRDefault="001D4EE1">
      <w:pPr>
        <w:widowControl w:val="0"/>
      </w:pPr>
    </w:p>
    <w:p w14:paraId="000B143C" w14:textId="77777777" w:rsidR="001D4EE1" w:rsidRDefault="001D4EE1">
      <w:pPr>
        <w:widowControl w:val="0"/>
      </w:pPr>
    </w:p>
    <w:p w14:paraId="4413F87F" w14:textId="77777777" w:rsidR="001D4EE1" w:rsidRDefault="001D4EE1">
      <w:pPr>
        <w:widowControl w:val="0"/>
      </w:pPr>
    </w:p>
    <w:p w14:paraId="4D30EA8B" w14:textId="77777777" w:rsidR="001D4EE1" w:rsidRDefault="001D4EE1">
      <w:pPr>
        <w:widowControl w:val="0"/>
      </w:pPr>
    </w:p>
    <w:p w14:paraId="68A2A5C5" w14:textId="77777777" w:rsidR="001D4EE1" w:rsidRDefault="001D4EE1">
      <w:pPr>
        <w:widowControl w:val="0"/>
      </w:pPr>
    </w:p>
    <w:p w14:paraId="42BE5726" w14:textId="77777777" w:rsidR="001D4EE1" w:rsidRDefault="001D4EE1">
      <w:pPr>
        <w:widowControl w:val="0"/>
        <w:ind w:left="720" w:hanging="720"/>
      </w:pPr>
      <w:r>
        <w:t>7)</w:t>
      </w:r>
      <w:r>
        <w:tab/>
        <w:t xml:space="preserve">If we apply a voltage </w:t>
      </w:r>
      <w:r>
        <w:rPr>
          <w:i/>
        </w:rPr>
        <w:t>v</w:t>
      </w:r>
      <w:r>
        <w:t xml:space="preserve"> = 90</w:t>
      </w:r>
      <w:r>
        <w:rPr>
          <w:i/>
        </w:rPr>
        <w:t>t</w:t>
      </w:r>
      <w:r>
        <w:rPr>
          <w:vertAlign w:val="superscript"/>
        </w:rPr>
        <w:t>1/2</w:t>
      </w:r>
      <w:r>
        <w:t xml:space="preserve"> to a circuit consisting of a 30 henry inductance shunted by a 50 ohm resistance, what current flows when </w:t>
      </w:r>
      <w:r>
        <w:rPr>
          <w:i/>
        </w:rPr>
        <w:t>t</w:t>
      </w:r>
      <w:r>
        <w:t xml:space="preserve"> = 4 seconds?  (Let </w:t>
      </w:r>
      <w:proofErr w:type="spellStart"/>
      <w:r>
        <w:rPr>
          <w:i/>
        </w:rPr>
        <w:t>i</w:t>
      </w:r>
      <w:proofErr w:type="spellEnd"/>
      <w:r>
        <w:t xml:space="preserve"> = 0 when </w:t>
      </w:r>
      <w:r>
        <w:rPr>
          <w:i/>
        </w:rPr>
        <w:t>t</w:t>
      </w:r>
      <w:r>
        <w:t xml:space="preserve"> = 0).</w:t>
      </w:r>
    </w:p>
    <w:p w14:paraId="1B222BD1" w14:textId="77777777" w:rsidR="001D4EE1" w:rsidRDefault="001D4EE1">
      <w:pPr>
        <w:widowControl w:val="0"/>
      </w:pPr>
    </w:p>
    <w:p w14:paraId="08F7B0B2" w14:textId="77777777" w:rsidR="001D4EE1" w:rsidRDefault="001D4EE1">
      <w:pPr>
        <w:widowControl w:val="0"/>
      </w:pPr>
    </w:p>
    <w:p w14:paraId="21423FE2" w14:textId="77777777" w:rsidR="001D4EE1" w:rsidRDefault="001D4EE1">
      <w:pPr>
        <w:widowControl w:val="0"/>
      </w:pPr>
    </w:p>
    <w:p w14:paraId="059982D1" w14:textId="77777777" w:rsidR="001D4EE1" w:rsidRDefault="001D4EE1">
      <w:pPr>
        <w:widowControl w:val="0"/>
      </w:pPr>
    </w:p>
    <w:p w14:paraId="6D3C4ADD" w14:textId="77777777" w:rsidR="001D4EE1" w:rsidRDefault="001D4EE1">
      <w:pPr>
        <w:widowControl w:val="0"/>
      </w:pPr>
    </w:p>
    <w:p w14:paraId="3D10F04E" w14:textId="77777777" w:rsidR="001D4EE1" w:rsidRDefault="001D4EE1">
      <w:pPr>
        <w:widowControl w:val="0"/>
      </w:pPr>
    </w:p>
    <w:p w14:paraId="4DDFA917" w14:textId="77777777" w:rsidR="001D4EE1" w:rsidRDefault="001D4EE1">
      <w:pPr>
        <w:widowControl w:val="0"/>
      </w:pPr>
    </w:p>
    <w:p w14:paraId="1866BF82" w14:textId="77777777" w:rsidR="001D4EE1" w:rsidRDefault="001D4EE1">
      <w:pPr>
        <w:widowControl w:val="0"/>
      </w:pPr>
    </w:p>
    <w:p w14:paraId="38CDA423" w14:textId="77777777" w:rsidR="001D4EE1" w:rsidRDefault="001D4EE1">
      <w:pPr>
        <w:widowControl w:val="0"/>
        <w:ind w:left="720" w:hanging="720"/>
      </w:pPr>
      <w:r>
        <w:t>8)</w:t>
      </w:r>
      <w:r>
        <w:tab/>
        <w:t xml:space="preserve">If we apply a voltage </w:t>
      </w:r>
      <w:r>
        <w:rPr>
          <w:i/>
        </w:rPr>
        <w:t>v</w:t>
      </w:r>
      <w:r>
        <w:t xml:space="preserve"> = 20</w:t>
      </w:r>
      <w:r>
        <w:rPr>
          <w:i/>
        </w:rPr>
        <w:t>t</w:t>
      </w:r>
      <w:r>
        <w:rPr>
          <w:vertAlign w:val="superscript"/>
        </w:rPr>
        <w:t>4</w:t>
      </w:r>
      <w:r>
        <w:t xml:space="preserve"> volts across a parallel </w:t>
      </w:r>
      <w:r>
        <w:rPr>
          <w:i/>
        </w:rPr>
        <w:t>RL</w:t>
      </w:r>
      <w:r>
        <w:t xml:space="preserve"> combination, where </w:t>
      </w:r>
      <w:r>
        <w:rPr>
          <w:i/>
        </w:rPr>
        <w:t>R</w:t>
      </w:r>
      <w:r>
        <w:t xml:space="preserve"> = 500</w:t>
      </w:r>
      <w:r w:rsidR="00E7213B">
        <w:rPr>
          <w:rFonts w:ascii="WP Greek Century" w:hAnsi="WP Greek Century"/>
        </w:rPr>
        <w:sym w:font="Symbol" w:char="F057"/>
      </w:r>
      <w:r>
        <w:t xml:space="preserve"> and </w:t>
      </w:r>
      <w:r>
        <w:rPr>
          <w:i/>
        </w:rPr>
        <w:t>L</w:t>
      </w:r>
      <w:r>
        <w:t xml:space="preserve"> = 40 henrys, find the total current when </w:t>
      </w:r>
      <w:r>
        <w:rPr>
          <w:i/>
        </w:rPr>
        <w:t xml:space="preserve">t </w:t>
      </w:r>
      <w:r>
        <w:t xml:space="preserve">= 0.2 seconds.  Let </w:t>
      </w:r>
      <w:proofErr w:type="spellStart"/>
      <w:r>
        <w:rPr>
          <w:i/>
        </w:rPr>
        <w:t>i</w:t>
      </w:r>
      <w:proofErr w:type="spellEnd"/>
      <w:r>
        <w:t xml:space="preserve"> = 4</w:t>
      </w:r>
      <w:r w:rsidR="00CC5334">
        <w:t>µ</w:t>
      </w:r>
      <w:r>
        <w:t xml:space="preserve">A when </w:t>
      </w:r>
      <w:r>
        <w:rPr>
          <w:i/>
        </w:rPr>
        <w:t>t</w:t>
      </w:r>
      <w:r>
        <w:t xml:space="preserve"> = 0.</w:t>
      </w:r>
      <w:r>
        <w:rPr>
          <w:i/>
        </w:rPr>
        <w:t xml:space="preserve"> </w:t>
      </w:r>
      <w:r>
        <w:t xml:space="preserve">  </w:t>
      </w:r>
    </w:p>
    <w:p w14:paraId="441E9840" w14:textId="77777777" w:rsidR="001D4EE1" w:rsidRDefault="001D4EE1">
      <w:pPr>
        <w:widowControl w:val="0"/>
      </w:pPr>
      <w:r>
        <w:tab/>
      </w:r>
      <w:r>
        <w:tab/>
      </w:r>
      <w:r>
        <w:tab/>
      </w:r>
      <w:r>
        <w:tab/>
        <w:t xml:space="preserve"> </w:t>
      </w:r>
    </w:p>
    <w:p w14:paraId="64C3984E" w14:textId="77777777" w:rsidR="001D4EE1" w:rsidRDefault="001D4EE1">
      <w:pPr>
        <w:widowControl w:val="0"/>
      </w:pPr>
    </w:p>
    <w:p w14:paraId="3EB6C5FF" w14:textId="77777777" w:rsidR="001D4EE1" w:rsidRDefault="001D4EE1">
      <w:pPr>
        <w:widowControl w:val="0"/>
      </w:pPr>
    </w:p>
    <w:p w14:paraId="04D6A36E" w14:textId="77777777" w:rsidR="001D4EE1" w:rsidRDefault="001D4EE1">
      <w:pPr>
        <w:widowControl w:val="0"/>
      </w:pPr>
    </w:p>
    <w:p w14:paraId="394853A1" w14:textId="77777777" w:rsidR="001D4EE1" w:rsidRDefault="001D4EE1">
      <w:pPr>
        <w:widowControl w:val="0"/>
      </w:pPr>
    </w:p>
    <w:p w14:paraId="26BD28D2" w14:textId="77777777" w:rsidR="001D4EE1" w:rsidRDefault="001D4EE1">
      <w:pPr>
        <w:widowControl w:val="0"/>
      </w:pPr>
    </w:p>
    <w:p w14:paraId="41D3D841" w14:textId="77777777" w:rsidR="001D4EE1" w:rsidRDefault="001D4EE1">
      <w:pPr>
        <w:widowControl w:val="0"/>
      </w:pPr>
    </w:p>
    <w:p w14:paraId="771C18E4" w14:textId="77777777" w:rsidR="001D4EE1" w:rsidRDefault="001D4EE1">
      <w:pPr>
        <w:widowControl w:val="0"/>
        <w:ind w:left="720" w:hanging="720"/>
        <w:rPr>
          <w:i/>
        </w:rPr>
      </w:pPr>
      <w:r>
        <w:t>9)</w:t>
      </w:r>
      <w:r>
        <w:tab/>
        <w:t xml:space="preserve">In a parallel </w:t>
      </w:r>
      <w:r>
        <w:rPr>
          <w:i/>
        </w:rPr>
        <w:t>RL</w:t>
      </w:r>
      <w:r>
        <w:t xml:space="preserve"> circuit, </w:t>
      </w:r>
      <w:r>
        <w:rPr>
          <w:i/>
        </w:rPr>
        <w:t>R</w:t>
      </w:r>
      <w:r>
        <w:t xml:space="preserve"> = 5</w:t>
      </w:r>
      <w:r w:rsidR="00CC5334">
        <w:t>Ω</w:t>
      </w:r>
      <w:r>
        <w:t xml:space="preserve"> and </w:t>
      </w:r>
      <w:r>
        <w:rPr>
          <w:i/>
        </w:rPr>
        <w:t>L</w:t>
      </w:r>
      <w:r>
        <w:t xml:space="preserve"> = 0.2 henrys.  If a voltage </w:t>
      </w:r>
      <w:r>
        <w:rPr>
          <w:i/>
        </w:rPr>
        <w:t>v</w:t>
      </w:r>
      <w:r>
        <w:t xml:space="preserve"> = </w:t>
      </w:r>
      <w:r>
        <w:rPr>
          <w:i/>
        </w:rPr>
        <w:t>t</w:t>
      </w:r>
      <w:r>
        <w:rPr>
          <w:vertAlign w:val="superscript"/>
        </w:rPr>
        <w:t>3/2</w:t>
      </w:r>
      <w:r>
        <w:t xml:space="preserve"> + 2 volts were applied, what would the current </w:t>
      </w:r>
      <w:proofErr w:type="spellStart"/>
      <w:r>
        <w:rPr>
          <w:i/>
        </w:rPr>
        <w:t>i</w:t>
      </w:r>
      <w:proofErr w:type="spellEnd"/>
      <w:r>
        <w:t xml:space="preserve"> be when </w:t>
      </w:r>
      <w:r>
        <w:rPr>
          <w:i/>
        </w:rPr>
        <w:t>t</w:t>
      </w:r>
      <w:r>
        <w:t xml:space="preserve"> = 4 seconds?  Assume </w:t>
      </w:r>
      <w:proofErr w:type="spellStart"/>
      <w:r>
        <w:rPr>
          <w:i/>
        </w:rPr>
        <w:t>i</w:t>
      </w:r>
      <w:proofErr w:type="spellEnd"/>
      <w:r>
        <w:t xml:space="preserve"> = 0.4 amps when </w:t>
      </w:r>
    </w:p>
    <w:p w14:paraId="0BF3D685" w14:textId="77777777" w:rsidR="001D4EE1" w:rsidRDefault="001D4EE1">
      <w:pPr>
        <w:widowControl w:val="0"/>
      </w:pPr>
      <w:r>
        <w:rPr>
          <w:i/>
        </w:rPr>
        <w:tab/>
        <w:t>t</w:t>
      </w:r>
      <w:r>
        <w:t xml:space="preserve"> = 0. </w:t>
      </w:r>
    </w:p>
    <w:p w14:paraId="2479712D" w14:textId="77777777" w:rsidR="001D4EE1" w:rsidRDefault="001D4EE1">
      <w:pPr>
        <w:widowControl w:val="0"/>
      </w:pPr>
    </w:p>
    <w:p w14:paraId="61F7A26A" w14:textId="77777777" w:rsidR="001D4EE1" w:rsidRDefault="001D4EE1">
      <w:pPr>
        <w:widowControl w:val="0"/>
      </w:pPr>
    </w:p>
    <w:p w14:paraId="741E98E4" w14:textId="77777777" w:rsidR="001D4EE1" w:rsidRDefault="001D4EE1">
      <w:pPr>
        <w:widowControl w:val="0"/>
      </w:pPr>
    </w:p>
    <w:p w14:paraId="54DC619B" w14:textId="77777777" w:rsidR="001D4EE1" w:rsidRDefault="001D4EE1">
      <w:pPr>
        <w:widowControl w:val="0"/>
      </w:pPr>
    </w:p>
    <w:p w14:paraId="25995E0A" w14:textId="77777777" w:rsidR="001D4EE1" w:rsidRDefault="001D4EE1">
      <w:pPr>
        <w:widowControl w:val="0"/>
      </w:pPr>
    </w:p>
    <w:p w14:paraId="07B95A3C" w14:textId="77777777" w:rsidR="001D4EE1" w:rsidRDefault="001D4EE1">
      <w:pPr>
        <w:widowControl w:val="0"/>
      </w:pPr>
    </w:p>
    <w:p w14:paraId="6CC776E7" w14:textId="77777777" w:rsidR="001D4EE1" w:rsidRDefault="001D4EE1">
      <w:pPr>
        <w:widowControl w:val="0"/>
      </w:pPr>
    </w:p>
    <w:p w14:paraId="3B296438" w14:textId="77777777" w:rsidR="001D4EE1" w:rsidRDefault="001D4EE1">
      <w:pPr>
        <w:widowControl w:val="0"/>
        <w:ind w:left="720" w:hanging="720"/>
      </w:pPr>
      <w:r>
        <w:t>10)</w:t>
      </w:r>
      <w:r>
        <w:tab/>
        <w:t xml:space="preserve">A current </w:t>
      </w:r>
      <w:proofErr w:type="spellStart"/>
      <w:r>
        <w:rPr>
          <w:i/>
        </w:rPr>
        <w:t>i</w:t>
      </w:r>
      <w:proofErr w:type="spellEnd"/>
      <w:r>
        <w:t xml:space="preserve"> = 0.005</w:t>
      </w:r>
      <w:r>
        <w:rPr>
          <w:i/>
        </w:rPr>
        <w:t>t</w:t>
      </w:r>
      <w:r>
        <w:rPr>
          <w:vertAlign w:val="superscript"/>
        </w:rPr>
        <w:t>1/2</w:t>
      </w:r>
      <w:r>
        <w:t xml:space="preserve"> amps flows in a parallel </w:t>
      </w:r>
      <w:r>
        <w:rPr>
          <w:i/>
        </w:rPr>
        <w:t>RC</w:t>
      </w:r>
      <w:r>
        <w:t xml:space="preserve"> circuit where </w:t>
      </w:r>
      <w:r>
        <w:rPr>
          <w:i/>
        </w:rPr>
        <w:t>R</w:t>
      </w:r>
      <w:r>
        <w:t xml:space="preserve"> = 8.8 x 10</w:t>
      </w:r>
      <w:r>
        <w:rPr>
          <w:vertAlign w:val="superscript"/>
        </w:rPr>
        <w:t>4</w:t>
      </w:r>
      <w:r w:rsidR="00CC5334">
        <w:rPr>
          <w:vertAlign w:val="superscript"/>
        </w:rPr>
        <w:t xml:space="preserve"> </w:t>
      </w:r>
      <w:r w:rsidR="00CC5334">
        <w:t>Ω</w:t>
      </w:r>
      <w:r>
        <w:t xml:space="preserve"> and </w:t>
      </w:r>
    </w:p>
    <w:p w14:paraId="3DF68C30" w14:textId="77777777" w:rsidR="001D4EE1" w:rsidRDefault="001D4EE1">
      <w:pPr>
        <w:widowControl w:val="0"/>
        <w:ind w:left="720"/>
      </w:pPr>
      <w:r>
        <w:rPr>
          <w:i/>
        </w:rPr>
        <w:t>C</w:t>
      </w:r>
      <w:r>
        <w:t xml:space="preserve"> = 1</w:t>
      </w:r>
      <w:r w:rsidR="00CC5334">
        <w:t>µ</w:t>
      </w:r>
      <w:r>
        <w:t xml:space="preserve">f.  Find a formula for the voltage across the circuit as a function of time </w:t>
      </w:r>
      <w:r>
        <w:rPr>
          <w:i/>
        </w:rPr>
        <w:t>t</w:t>
      </w:r>
      <w:r>
        <w:t xml:space="preserve">.  Assume the capacitor to be initially discharged. </w:t>
      </w:r>
    </w:p>
    <w:p w14:paraId="366CF118" w14:textId="77777777" w:rsidR="001D4EE1" w:rsidRDefault="001D4EE1">
      <w:pPr>
        <w:widowControl w:val="0"/>
      </w:pPr>
    </w:p>
    <w:p w14:paraId="0C69EF87" w14:textId="77777777" w:rsidR="001D4EE1" w:rsidRDefault="001D4EE1">
      <w:pPr>
        <w:widowControl w:val="0"/>
      </w:pPr>
    </w:p>
    <w:p w14:paraId="5716BE4C" w14:textId="77777777" w:rsidR="004C13B6" w:rsidRDefault="004C13B6">
      <w:pPr>
        <w:widowControl w:val="0"/>
      </w:pPr>
    </w:p>
    <w:p w14:paraId="1E8F428D" w14:textId="77777777" w:rsidR="001D4EE1" w:rsidRDefault="001D4EE1">
      <w:pPr>
        <w:widowControl w:val="0"/>
        <w:ind w:left="720" w:hanging="720"/>
      </w:pPr>
      <w:r>
        <w:lastRenderedPageBreak/>
        <w:t xml:space="preserve">11) </w:t>
      </w:r>
      <w:r>
        <w:tab/>
        <w:t xml:space="preserve">The current function </w:t>
      </w:r>
      <w:proofErr w:type="spellStart"/>
      <w:r>
        <w:rPr>
          <w:i/>
        </w:rPr>
        <w:t>i</w:t>
      </w:r>
      <w:proofErr w:type="spellEnd"/>
      <w:r>
        <w:t xml:space="preserve"> = 1 x 10</w:t>
      </w:r>
      <w:r>
        <w:rPr>
          <w:vertAlign w:val="superscript"/>
        </w:rPr>
        <w:t>-3</w:t>
      </w:r>
      <w:r>
        <w:t xml:space="preserve"> </w:t>
      </w:r>
      <w:r>
        <w:rPr>
          <w:i/>
        </w:rPr>
        <w:t>t</w:t>
      </w:r>
      <w:r>
        <w:rPr>
          <w:vertAlign w:val="superscript"/>
        </w:rPr>
        <w:t>1/2</w:t>
      </w:r>
      <w:r>
        <w:t xml:space="preserve">amperes is applied to a series </w:t>
      </w:r>
      <w:r>
        <w:rPr>
          <w:i/>
        </w:rPr>
        <w:t>RC</w:t>
      </w:r>
      <w:r>
        <w:t xml:space="preserve"> circuit where </w:t>
      </w:r>
      <w:r>
        <w:rPr>
          <w:i/>
        </w:rPr>
        <w:t xml:space="preserve">R </w:t>
      </w:r>
      <w:r>
        <w:t xml:space="preserve">= </w:t>
      </w:r>
    </w:p>
    <w:p w14:paraId="78F8E5FF" w14:textId="77777777" w:rsidR="001D4EE1" w:rsidRDefault="001D4EE1">
      <w:pPr>
        <w:widowControl w:val="0"/>
      </w:pPr>
      <w:r>
        <w:tab/>
        <w:t>8.8 x 10</w:t>
      </w:r>
      <w:r>
        <w:rPr>
          <w:vertAlign w:val="superscript"/>
        </w:rPr>
        <w:t>4</w:t>
      </w:r>
      <w:r>
        <w:t xml:space="preserve"> </w:t>
      </w:r>
      <w:r w:rsidR="00CC5334">
        <w:t>Ω</w:t>
      </w:r>
      <w:r>
        <w:t xml:space="preserve"> and </w:t>
      </w:r>
      <w:r>
        <w:rPr>
          <w:i/>
        </w:rPr>
        <w:t>C</w:t>
      </w:r>
      <w:r w:rsidR="00E7213B">
        <w:t xml:space="preserve"> = 1 µ</w:t>
      </w:r>
      <w:r>
        <w:t>f.  Find a formula for the impressed voltage as a function of</w:t>
      </w:r>
      <w:r>
        <w:tab/>
        <w:t xml:space="preserve">time </w:t>
      </w:r>
      <w:r>
        <w:rPr>
          <w:i/>
        </w:rPr>
        <w:t>t</w:t>
      </w:r>
      <w:r>
        <w:t>.  (Assume the initial capacitor charge to be 100 v.)</w:t>
      </w:r>
    </w:p>
    <w:p w14:paraId="7F9C727A" w14:textId="77777777" w:rsidR="001D4EE1" w:rsidRDefault="001D4EE1">
      <w:pPr>
        <w:widowControl w:val="0"/>
      </w:pPr>
    </w:p>
    <w:p w14:paraId="2FE0A27D" w14:textId="77777777" w:rsidR="001D4EE1" w:rsidRDefault="001D4EE1">
      <w:pPr>
        <w:widowControl w:val="0"/>
      </w:pPr>
      <w:r>
        <w:tab/>
        <w:t xml:space="preserve"> </w:t>
      </w:r>
    </w:p>
    <w:p w14:paraId="57C66C1A" w14:textId="77777777" w:rsidR="001D4EE1" w:rsidRDefault="001D4EE1">
      <w:pPr>
        <w:widowControl w:val="0"/>
      </w:pPr>
    </w:p>
    <w:p w14:paraId="722E015A" w14:textId="77777777" w:rsidR="001D4EE1" w:rsidRDefault="001D4EE1">
      <w:pPr>
        <w:widowControl w:val="0"/>
      </w:pPr>
    </w:p>
    <w:p w14:paraId="69F6C6B7" w14:textId="77777777" w:rsidR="001D4EE1" w:rsidRDefault="001D4EE1">
      <w:pPr>
        <w:widowControl w:val="0"/>
      </w:pPr>
    </w:p>
    <w:p w14:paraId="3B323F69" w14:textId="77777777" w:rsidR="001D4EE1" w:rsidRDefault="001D4EE1">
      <w:pPr>
        <w:widowControl w:val="0"/>
      </w:pPr>
    </w:p>
    <w:p w14:paraId="11B76C53" w14:textId="77777777" w:rsidR="001D4EE1" w:rsidRDefault="001D4EE1">
      <w:pPr>
        <w:widowControl w:val="0"/>
      </w:pPr>
    </w:p>
    <w:p w14:paraId="44C36313" w14:textId="77777777" w:rsidR="001D4EE1" w:rsidRDefault="001D4EE1">
      <w:pPr>
        <w:widowControl w:val="0"/>
      </w:pPr>
    </w:p>
    <w:p w14:paraId="16BCAF37" w14:textId="77777777" w:rsidR="001D4EE1" w:rsidRDefault="001D4EE1">
      <w:pPr>
        <w:widowControl w:val="0"/>
      </w:pPr>
    </w:p>
    <w:p w14:paraId="5F9A8641" w14:textId="77777777" w:rsidR="00B543B2" w:rsidRDefault="001D4EE1">
      <w:pPr>
        <w:widowControl w:val="0"/>
        <w:ind w:left="720" w:hanging="720"/>
      </w:pPr>
      <w:r>
        <w:t>12)</w:t>
      </w:r>
      <w:r>
        <w:tab/>
        <w:t xml:space="preserve">A series </w:t>
      </w:r>
      <w:r>
        <w:rPr>
          <w:i/>
        </w:rPr>
        <w:t xml:space="preserve">LC </w:t>
      </w:r>
      <w:r>
        <w:t xml:space="preserve">circuit where </w:t>
      </w:r>
      <w:r>
        <w:rPr>
          <w:i/>
        </w:rPr>
        <w:t>L</w:t>
      </w:r>
      <w:r>
        <w:t xml:space="preserve"> = 0.1 henry and </w:t>
      </w:r>
      <w:r>
        <w:rPr>
          <w:i/>
        </w:rPr>
        <w:t xml:space="preserve">C </w:t>
      </w:r>
      <w:r>
        <w:t>= 100</w:t>
      </w:r>
      <w:r w:rsidR="00E7213B">
        <w:t xml:space="preserve"> µ</w:t>
      </w:r>
      <w:r>
        <w:t xml:space="preserve">f has applied to it a current </w:t>
      </w:r>
    </w:p>
    <w:p w14:paraId="461D4B12" w14:textId="77777777" w:rsidR="001D4EE1" w:rsidRDefault="001D4EE1" w:rsidP="00B543B2">
      <w:pPr>
        <w:widowControl w:val="0"/>
        <w:ind w:left="720"/>
      </w:pPr>
      <w:proofErr w:type="spellStart"/>
      <w:r>
        <w:rPr>
          <w:i/>
        </w:rPr>
        <w:t>i</w:t>
      </w:r>
      <w:proofErr w:type="spellEnd"/>
      <w:r>
        <w:t xml:space="preserve"> = 0.1A from </w:t>
      </w:r>
      <w:r>
        <w:rPr>
          <w:i/>
        </w:rPr>
        <w:t>t</w:t>
      </w:r>
      <w:r>
        <w:t xml:space="preserve"> = 0 onward.  Find (a) the formula for the voltage across the circuit, and (b) the rate of change of the voltage at </w:t>
      </w:r>
      <w:r>
        <w:rPr>
          <w:i/>
        </w:rPr>
        <w:t>t</w:t>
      </w:r>
      <w:r>
        <w:t xml:space="preserve"> = 2 sec.  (Assume </w:t>
      </w:r>
      <w:proofErr w:type="spellStart"/>
      <w:r>
        <w:t>V</w:t>
      </w:r>
      <w:r>
        <w:rPr>
          <w:vertAlign w:val="subscript"/>
        </w:rPr>
        <w:t>c</w:t>
      </w:r>
      <w:proofErr w:type="spellEnd"/>
      <w:r>
        <w:t xml:space="preserve"> = 0 when </w:t>
      </w:r>
      <w:r>
        <w:rPr>
          <w:i/>
        </w:rPr>
        <w:t>t</w:t>
      </w:r>
      <w:r>
        <w:t xml:space="preserve"> = 0).</w:t>
      </w:r>
    </w:p>
    <w:p w14:paraId="6CD5DB1C" w14:textId="77777777" w:rsidR="001D4EE1" w:rsidRDefault="001D4EE1">
      <w:pPr>
        <w:widowControl w:val="0"/>
      </w:pPr>
    </w:p>
    <w:p w14:paraId="6343BEC0" w14:textId="77777777" w:rsidR="001D4EE1" w:rsidRDefault="001D4EE1">
      <w:pPr>
        <w:widowControl w:val="0"/>
      </w:pPr>
    </w:p>
    <w:p w14:paraId="38F9B613" w14:textId="77777777" w:rsidR="001D4EE1" w:rsidRDefault="001D4EE1">
      <w:pPr>
        <w:widowControl w:val="0"/>
      </w:pPr>
    </w:p>
    <w:p w14:paraId="5ECAC713" w14:textId="77777777" w:rsidR="001D4EE1" w:rsidRDefault="001D4EE1">
      <w:pPr>
        <w:widowControl w:val="0"/>
      </w:pPr>
    </w:p>
    <w:p w14:paraId="24440B61" w14:textId="77777777" w:rsidR="001D4EE1" w:rsidRDefault="001D4EE1">
      <w:pPr>
        <w:widowControl w:val="0"/>
      </w:pPr>
    </w:p>
    <w:p w14:paraId="61755C28" w14:textId="77777777" w:rsidR="001D4EE1" w:rsidRDefault="001D4EE1">
      <w:pPr>
        <w:widowControl w:val="0"/>
      </w:pPr>
    </w:p>
    <w:p w14:paraId="6E5D5527" w14:textId="77777777" w:rsidR="001D4EE1" w:rsidRDefault="001D4EE1">
      <w:pPr>
        <w:widowControl w:val="0"/>
      </w:pPr>
    </w:p>
    <w:p w14:paraId="0D98A538" w14:textId="77777777" w:rsidR="001D4EE1" w:rsidRDefault="001D4EE1">
      <w:pPr>
        <w:widowControl w:val="0"/>
      </w:pPr>
    </w:p>
    <w:p w14:paraId="34070620" w14:textId="77777777" w:rsidR="001D4EE1" w:rsidRDefault="001D4EE1">
      <w:pPr>
        <w:widowControl w:val="0"/>
        <w:ind w:left="720" w:hanging="720"/>
      </w:pPr>
      <w:r>
        <w:t>13)</w:t>
      </w:r>
      <w:r>
        <w:tab/>
        <w:t xml:space="preserve">A series circuit has these constants: </w:t>
      </w:r>
      <w:r>
        <w:rPr>
          <w:i/>
        </w:rPr>
        <w:t xml:space="preserve">R = </w:t>
      </w:r>
      <w:r>
        <w:t>5k</w:t>
      </w:r>
      <w:r w:rsidR="00CC5334">
        <w:t>Ω</w:t>
      </w:r>
      <w:r>
        <w:t xml:space="preserve">, </w:t>
      </w:r>
      <w:r>
        <w:rPr>
          <w:i/>
        </w:rPr>
        <w:t>L</w:t>
      </w:r>
      <w:r>
        <w:t xml:space="preserve"> = 200 henrys, and </w:t>
      </w:r>
      <w:r>
        <w:rPr>
          <w:i/>
        </w:rPr>
        <w:t>C</w:t>
      </w:r>
      <w:r>
        <w:t xml:space="preserve"> = 20 </w:t>
      </w:r>
      <w:r w:rsidR="00E7213B">
        <w:t>µ</w:t>
      </w:r>
      <w:r>
        <w:t xml:space="preserve">f.  If we supply to the circuit a current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= 0.02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amperes, at what rate does the voltage across the circuit change when </w:t>
      </w:r>
      <w:r>
        <w:rPr>
          <w:i/>
        </w:rPr>
        <w:t>t</w:t>
      </w:r>
      <w:r>
        <w:t xml:space="preserve"> = 0.2 seconds? </w:t>
      </w:r>
      <w:r>
        <w:tab/>
      </w:r>
      <w:r>
        <w:tab/>
      </w:r>
      <w:r>
        <w:tab/>
        <w:t xml:space="preserve"> </w:t>
      </w:r>
    </w:p>
    <w:p w14:paraId="0C82B69F" w14:textId="77777777" w:rsidR="001D4EE1" w:rsidRDefault="001D4EE1">
      <w:pPr>
        <w:widowControl w:val="0"/>
      </w:pPr>
    </w:p>
    <w:p w14:paraId="0DA49FB2" w14:textId="77777777" w:rsidR="001D4EE1" w:rsidRDefault="001D4EE1">
      <w:pPr>
        <w:widowControl w:val="0"/>
      </w:pPr>
    </w:p>
    <w:p w14:paraId="7F8F3066" w14:textId="77777777" w:rsidR="001D4EE1" w:rsidRDefault="001D4EE1">
      <w:pPr>
        <w:widowControl w:val="0"/>
      </w:pPr>
    </w:p>
    <w:p w14:paraId="3340B6DC" w14:textId="77777777" w:rsidR="001D4EE1" w:rsidRDefault="001D4EE1">
      <w:pPr>
        <w:widowControl w:val="0"/>
      </w:pPr>
    </w:p>
    <w:p w14:paraId="54B3EEDC" w14:textId="77777777" w:rsidR="001D4EE1" w:rsidRDefault="001D4EE1">
      <w:pPr>
        <w:widowControl w:val="0"/>
      </w:pPr>
    </w:p>
    <w:p w14:paraId="15DF5F11" w14:textId="77777777" w:rsidR="001D4EE1" w:rsidRDefault="001D4EE1">
      <w:pPr>
        <w:widowControl w:val="0"/>
      </w:pPr>
    </w:p>
    <w:p w14:paraId="354ECD4B" w14:textId="77777777" w:rsidR="001D4EE1" w:rsidRDefault="001D4EE1">
      <w:pPr>
        <w:widowControl w:val="0"/>
      </w:pPr>
    </w:p>
    <w:p w14:paraId="2B267FFA" w14:textId="77777777" w:rsidR="001D4EE1" w:rsidRDefault="001D4EE1">
      <w:pPr>
        <w:widowControl w:val="0"/>
      </w:pPr>
    </w:p>
    <w:p w14:paraId="7F086977" w14:textId="77777777" w:rsidR="001D4EE1" w:rsidRDefault="001D4EE1">
      <w:pPr>
        <w:widowControl w:val="0"/>
      </w:pPr>
    </w:p>
    <w:p w14:paraId="00C2FDA9" w14:textId="77777777" w:rsidR="001D4EE1" w:rsidRDefault="001D4EE1">
      <w:pPr>
        <w:widowControl w:val="0"/>
        <w:ind w:left="720" w:hanging="720"/>
      </w:pPr>
      <w:r>
        <w:t>14)</w:t>
      </w:r>
      <w:r>
        <w:tab/>
        <w:t xml:space="preserve">In a series </w:t>
      </w:r>
      <w:r>
        <w:rPr>
          <w:i/>
        </w:rPr>
        <w:t>RCL</w:t>
      </w:r>
      <w:r>
        <w:t xml:space="preserve"> circuit, let </w:t>
      </w:r>
      <w:r>
        <w:rPr>
          <w:i/>
        </w:rPr>
        <w:t>R</w:t>
      </w:r>
      <w:r>
        <w:t xml:space="preserve"> = 10</w:t>
      </w:r>
      <w:r w:rsidR="00E7213B">
        <w:sym w:font="Symbol" w:char="F057"/>
      </w:r>
      <w:r>
        <w:t xml:space="preserve">, </w:t>
      </w:r>
      <w:r>
        <w:rPr>
          <w:i/>
        </w:rPr>
        <w:t>C</w:t>
      </w:r>
      <w:r>
        <w:t xml:space="preserve"> = 10,000</w:t>
      </w:r>
      <w:r w:rsidR="00CC5334">
        <w:t>µ</w:t>
      </w:r>
      <w:r>
        <w:t xml:space="preserve">f, and </w:t>
      </w:r>
      <w:r>
        <w:rPr>
          <w:i/>
        </w:rPr>
        <w:t>L</w:t>
      </w:r>
      <w:r>
        <w:t xml:space="preserve"> = 10 henrys.  Through this circuit we pass a current </w:t>
      </w:r>
      <w:proofErr w:type="spellStart"/>
      <w:r>
        <w:rPr>
          <w:i/>
        </w:rPr>
        <w:t>i</w:t>
      </w:r>
      <w:proofErr w:type="spellEnd"/>
      <w:r>
        <w:t xml:space="preserve"> = 1 - </w:t>
      </w:r>
      <w:r>
        <w:rPr>
          <w:i/>
        </w:rPr>
        <w:t>t</w:t>
      </w:r>
      <w:r>
        <w:rPr>
          <w:vertAlign w:val="superscript"/>
        </w:rPr>
        <w:t>1/2</w:t>
      </w:r>
      <w:r>
        <w:t xml:space="preserve"> amps.  Find the total voltage </w:t>
      </w:r>
      <w:r>
        <w:rPr>
          <w:i/>
        </w:rPr>
        <w:t>v</w:t>
      </w:r>
      <w:r>
        <w:t xml:space="preserve"> across this circuit when </w:t>
      </w:r>
      <w:r>
        <w:rPr>
          <w:i/>
        </w:rPr>
        <w:t xml:space="preserve">t = </w:t>
      </w:r>
      <w:r>
        <w:t xml:space="preserve">4 seconds.  Assume </w:t>
      </w:r>
      <w:r>
        <w:rPr>
          <w:i/>
        </w:rPr>
        <w:t>v</w:t>
      </w:r>
      <w:r>
        <w:t xml:space="preserve"> = 0.25 volts when </w:t>
      </w:r>
      <w:r>
        <w:rPr>
          <w:i/>
        </w:rPr>
        <w:t>t</w:t>
      </w:r>
      <w:r>
        <w:t xml:space="preserve"> = 1 second.</w:t>
      </w:r>
      <w:r>
        <w:rPr>
          <w:i/>
        </w:rPr>
        <w:t xml:space="preserve">    </w:t>
      </w:r>
    </w:p>
    <w:p w14:paraId="5389E096" w14:textId="77777777" w:rsidR="001D4EE1" w:rsidRDefault="001D4EE1">
      <w:pPr>
        <w:widowControl w:val="0"/>
      </w:pPr>
    </w:p>
    <w:p w14:paraId="6B79AA11" w14:textId="77777777" w:rsidR="001D4EE1" w:rsidRDefault="001D4EE1">
      <w:pPr>
        <w:widowControl w:val="0"/>
      </w:pPr>
    </w:p>
    <w:p w14:paraId="357E2FBC" w14:textId="77777777" w:rsidR="001D4EE1" w:rsidRDefault="001D4EE1">
      <w:pPr>
        <w:widowControl w:val="0"/>
      </w:pPr>
    </w:p>
    <w:p w14:paraId="44FA05F4" w14:textId="77777777" w:rsidR="001D4EE1" w:rsidRDefault="001D4EE1">
      <w:pPr>
        <w:widowControl w:val="0"/>
      </w:pPr>
    </w:p>
    <w:sectPr w:rsidR="001D4EE1" w:rsidSect="00BB23BB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  <w:font w:name="WP Greek Century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)"/>
      <w:lvlJc w:val="left"/>
    </w:lvl>
    <w:lvl w:ilvl="1">
      <w:start w:val="1"/>
      <w:numFmt w:val="decimal"/>
      <w:suff w:val="nothing"/>
      <w:lvlText w:val="%2)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decimal"/>
      <w:suff w:val="nothing"/>
      <w:lvlText w:val="%4)"/>
      <w:lvlJc w:val="left"/>
    </w:lvl>
    <w:lvl w:ilvl="4">
      <w:start w:val="1"/>
      <w:numFmt w:val="decimal"/>
      <w:suff w:val="nothing"/>
      <w:lvlText w:val="%5)"/>
      <w:lvlJc w:val="left"/>
    </w:lvl>
    <w:lvl w:ilvl="5">
      <w:start w:val="1"/>
      <w:numFmt w:val="decimal"/>
      <w:suff w:val="nothing"/>
      <w:lvlText w:val="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decimal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suff w:val="nothing"/>
      <w:lvlText w:val="%1)"/>
      <w:lvlJc w:val="left"/>
    </w:lvl>
    <w:lvl w:ilvl="1">
      <w:start w:val="1"/>
      <w:numFmt w:val="decimal"/>
      <w:suff w:val="nothing"/>
      <w:lvlText w:val="%2)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decimal"/>
      <w:suff w:val="nothing"/>
      <w:lvlText w:val="%4)"/>
      <w:lvlJc w:val="left"/>
    </w:lvl>
    <w:lvl w:ilvl="4">
      <w:start w:val="1"/>
      <w:numFmt w:val="decimal"/>
      <w:suff w:val="nothing"/>
      <w:lvlText w:val="%5)"/>
      <w:lvlJc w:val="left"/>
    </w:lvl>
    <w:lvl w:ilvl="5">
      <w:start w:val="1"/>
      <w:numFmt w:val="decimal"/>
      <w:suff w:val="nothing"/>
      <w:lvlText w:val="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decimal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5"/>
      <w:numFmt w:val="decimal"/>
      <w:suff w:val="nothing"/>
      <w:lvlText w:val="%1)"/>
      <w:lvlJc w:val="left"/>
    </w:lvl>
    <w:lvl w:ilvl="1">
      <w:start w:val="1"/>
      <w:numFmt w:val="decimal"/>
      <w:suff w:val="nothing"/>
      <w:lvlText w:val="%2)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decimal"/>
      <w:suff w:val="nothing"/>
      <w:lvlText w:val="%4)"/>
      <w:lvlJc w:val="left"/>
    </w:lvl>
    <w:lvl w:ilvl="4">
      <w:start w:val="1"/>
      <w:numFmt w:val="decimal"/>
      <w:suff w:val="nothing"/>
      <w:lvlText w:val="%5)"/>
      <w:lvlJc w:val="left"/>
    </w:lvl>
    <w:lvl w:ilvl="5">
      <w:start w:val="1"/>
      <w:numFmt w:val="decimal"/>
      <w:suff w:val="nothing"/>
      <w:lvlText w:val="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decimal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suff w:val="nothing"/>
      <w:lvlText w:val="%1)"/>
      <w:lvlJc w:val="left"/>
    </w:lvl>
    <w:lvl w:ilvl="1">
      <w:start w:val="1"/>
      <w:numFmt w:val="decimal"/>
      <w:suff w:val="nothing"/>
      <w:lvlText w:val="%2)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decimal"/>
      <w:suff w:val="nothing"/>
      <w:lvlText w:val="%4)"/>
      <w:lvlJc w:val="left"/>
    </w:lvl>
    <w:lvl w:ilvl="4">
      <w:start w:val="1"/>
      <w:numFmt w:val="decimal"/>
      <w:suff w:val="nothing"/>
      <w:lvlText w:val="%5)"/>
      <w:lvlJc w:val="left"/>
    </w:lvl>
    <w:lvl w:ilvl="5">
      <w:start w:val="1"/>
      <w:numFmt w:val="decimal"/>
      <w:suff w:val="nothing"/>
      <w:lvlText w:val="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decimal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4" w15:restartNumberingAfterBreak="0">
    <w:nsid w:val="00000005"/>
    <w:multiLevelType w:val="multilevel"/>
    <w:tmpl w:val="00000005"/>
    <w:lvl w:ilvl="0">
      <w:start w:val="2"/>
      <w:numFmt w:val="decimal"/>
      <w:suff w:val="nothing"/>
      <w:lvlText w:val="%1)"/>
      <w:lvlJc w:val="left"/>
    </w:lvl>
    <w:lvl w:ilvl="1">
      <w:start w:val="1"/>
      <w:numFmt w:val="decimal"/>
      <w:suff w:val="nothing"/>
      <w:lvlText w:val="%2)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decimal"/>
      <w:suff w:val="nothing"/>
      <w:lvlText w:val="%4)"/>
      <w:lvlJc w:val="left"/>
    </w:lvl>
    <w:lvl w:ilvl="4">
      <w:start w:val="1"/>
      <w:numFmt w:val="decimal"/>
      <w:suff w:val="nothing"/>
      <w:lvlText w:val="%5)"/>
      <w:lvlJc w:val="left"/>
    </w:lvl>
    <w:lvl w:ilvl="5">
      <w:start w:val="1"/>
      <w:numFmt w:val="decimal"/>
      <w:suff w:val="nothing"/>
      <w:lvlText w:val="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decimal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B6"/>
    <w:rsid w:val="001D4EE1"/>
    <w:rsid w:val="001E265C"/>
    <w:rsid w:val="001F0EF7"/>
    <w:rsid w:val="00285AB5"/>
    <w:rsid w:val="00303439"/>
    <w:rsid w:val="004C13B6"/>
    <w:rsid w:val="00A775E1"/>
    <w:rsid w:val="00AD1CBE"/>
    <w:rsid w:val="00B543B2"/>
    <w:rsid w:val="00BB23BB"/>
    <w:rsid w:val="00C54A25"/>
    <w:rsid w:val="00CC5334"/>
    <w:rsid w:val="00CE39A9"/>
    <w:rsid w:val="00D0617B"/>
    <w:rsid w:val="00D84511"/>
    <w:rsid w:val="00DB4904"/>
    <w:rsid w:val="00E7213B"/>
    <w:rsid w:val="00F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BDD61"/>
  <w15:docId w15:val="{23813FE2-53DC-4010-AD0B-BF83826F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23B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BB23BB"/>
    <w:pPr>
      <w:widowControl w:val="0"/>
    </w:pPr>
  </w:style>
  <w:style w:type="paragraph" w:customStyle="1" w:styleId="Level2">
    <w:name w:val="Level 2"/>
    <w:basedOn w:val="Normal"/>
    <w:rsid w:val="00BB23BB"/>
    <w:pPr>
      <w:widowControl w:val="0"/>
    </w:pPr>
  </w:style>
  <w:style w:type="paragraph" w:customStyle="1" w:styleId="Level3">
    <w:name w:val="Level 3"/>
    <w:basedOn w:val="Normal"/>
    <w:rsid w:val="00BB23BB"/>
    <w:pPr>
      <w:widowControl w:val="0"/>
    </w:pPr>
  </w:style>
  <w:style w:type="paragraph" w:customStyle="1" w:styleId="Level4">
    <w:name w:val="Level 4"/>
    <w:basedOn w:val="Normal"/>
    <w:rsid w:val="00BB23BB"/>
    <w:pPr>
      <w:widowControl w:val="0"/>
    </w:pPr>
  </w:style>
  <w:style w:type="paragraph" w:customStyle="1" w:styleId="Level5">
    <w:name w:val="Level 5"/>
    <w:basedOn w:val="Normal"/>
    <w:rsid w:val="00BB23BB"/>
    <w:pPr>
      <w:widowControl w:val="0"/>
    </w:pPr>
  </w:style>
  <w:style w:type="paragraph" w:customStyle="1" w:styleId="Level6">
    <w:name w:val="Level 6"/>
    <w:basedOn w:val="Normal"/>
    <w:rsid w:val="00BB23BB"/>
    <w:pPr>
      <w:widowControl w:val="0"/>
    </w:pPr>
  </w:style>
  <w:style w:type="paragraph" w:customStyle="1" w:styleId="Level7">
    <w:name w:val="Level 7"/>
    <w:basedOn w:val="Normal"/>
    <w:rsid w:val="00BB23BB"/>
    <w:pPr>
      <w:widowControl w:val="0"/>
    </w:pPr>
  </w:style>
  <w:style w:type="paragraph" w:customStyle="1" w:styleId="Level8">
    <w:name w:val="Level 8"/>
    <w:basedOn w:val="Normal"/>
    <w:rsid w:val="00BB23BB"/>
    <w:pPr>
      <w:widowControl w:val="0"/>
    </w:pPr>
  </w:style>
  <w:style w:type="paragraph" w:customStyle="1" w:styleId="Level9">
    <w:name w:val="Level 9"/>
    <w:basedOn w:val="Normal"/>
    <w:rsid w:val="00BB23BB"/>
    <w:pPr>
      <w:widowControl w:val="0"/>
    </w:pPr>
    <w:rPr>
      <w:b/>
    </w:rPr>
  </w:style>
  <w:style w:type="paragraph" w:styleId="BalloonText">
    <w:name w:val="Balloon Text"/>
    <w:basedOn w:val="Normal"/>
    <w:link w:val="BalloonTextChar"/>
    <w:rsid w:val="00E72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2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C2739-D64C-4BBD-B00D-3408F22C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 Norton</dc:creator>
  <cp:keywords/>
  <cp:lastModifiedBy>Timothy Leishman</cp:lastModifiedBy>
  <cp:revision>2</cp:revision>
  <cp:lastPrinted>2021-02-19T15:06:00Z</cp:lastPrinted>
  <dcterms:created xsi:type="dcterms:W3CDTF">2021-02-19T15:07:00Z</dcterms:created>
  <dcterms:modified xsi:type="dcterms:W3CDTF">2021-02-19T15:07:00Z</dcterms:modified>
</cp:coreProperties>
</file>